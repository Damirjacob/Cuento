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192686" w:rsidRPr="00EA4239" w14:paraId="4E30F2A9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3403515E" w14:textId="3C867B1C" w:rsidR="00192686" w:rsidRDefault="00E03D3C" w:rsidP="00EA4239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  <w:r w:rsidRPr="00EA4239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0" allowOverlap="1" wp14:anchorId="381BE613" wp14:editId="1AF823EA">
                  <wp:simplePos x="0" y="0"/>
                  <wp:positionH relativeFrom="page">
                    <wp:posOffset>568960</wp:posOffset>
                  </wp:positionH>
                  <wp:positionV relativeFrom="page">
                    <wp:posOffset>635000</wp:posOffset>
                  </wp:positionV>
                  <wp:extent cx="1158240" cy="1219200"/>
                  <wp:effectExtent l="114300" t="114300" r="99060" b="95250"/>
                  <wp:wrapNone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219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016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0BDDA5" w14:textId="77777777" w:rsidR="00EA4239" w:rsidRDefault="00EA4239" w:rsidP="00EA4239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</w:p>
          <w:p w14:paraId="309B0521" w14:textId="77777777" w:rsidR="00EA4239" w:rsidRDefault="00EA4239" w:rsidP="00EA4239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</w:p>
          <w:p w14:paraId="6A757679" w14:textId="77777777" w:rsidR="00EA4239" w:rsidRPr="00EA4239" w:rsidRDefault="00EA4239" w:rsidP="00EA4239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</w:p>
          <w:p w14:paraId="6975FCB7" w14:textId="77777777" w:rsidR="00EA4239" w:rsidRDefault="00EA4239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</w:pPr>
          </w:p>
          <w:p w14:paraId="0C28BB5F" w14:textId="77777777" w:rsidR="005C1EFC" w:rsidRDefault="005C1EFC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</w:pPr>
          </w:p>
          <w:p w14:paraId="7E554DEC" w14:textId="374EEA0E" w:rsidR="00192686" w:rsidRPr="00EA4239" w:rsidRDefault="00413616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</w:pPr>
            <w:r w:rsidRPr="00EA4239"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  <w:t>Contacto</w:t>
            </w:r>
          </w:p>
          <w:p w14:paraId="299B6194" w14:textId="77777777" w:rsidR="00192686" w:rsidRPr="00EA4239" w:rsidRDefault="00413616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CRA 103A 44 83, MEDELLIN</w:t>
            </w:r>
          </w:p>
          <w:p w14:paraId="48FB3492" w14:textId="77777777" w:rsidR="00192686" w:rsidRPr="00EA4239" w:rsidRDefault="00413616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3146878486</w:t>
            </w:r>
          </w:p>
          <w:p w14:paraId="681C9BA7" w14:textId="77777777" w:rsidR="00192686" w:rsidRPr="00EA4239" w:rsidRDefault="00413616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mamarin089@misena.edu.co</w:t>
            </w:r>
          </w:p>
          <w:p w14:paraId="2C8C54F9" w14:textId="77777777" w:rsidR="00192686" w:rsidRPr="00EA4239" w:rsidRDefault="00413616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Estado Civil</w:t>
            </w:r>
            <w:r w:rsidRPr="00EA4239">
              <w:rPr>
                <w:rStyle w:val="skn-mls1beforecolonspace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: </w:t>
            </w:r>
            <w:r w:rsidRPr="00EA4239">
              <w:rPr>
                <w:rStyle w:val="skn-mls1addressspace-left"/>
                <w:rFonts w:ascii="Arial" w:eastAsia="Frank Ruhl Libre" w:hAnsi="Arial" w:cs="Arial"/>
                <w:color w:val="000000"/>
              </w:rPr>
              <w:t>CASADA</w:t>
            </w:r>
          </w:p>
          <w:p w14:paraId="1EA49F3D" w14:textId="77777777" w:rsidR="00192686" w:rsidRPr="00EA4239" w:rsidRDefault="00413616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Fecha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nacimiento</w:t>
            </w:r>
            <w:proofErr w:type="spellEnd"/>
            <w:r w:rsidRPr="00EA4239">
              <w:rPr>
                <w:rStyle w:val="skn-mls1beforecolonspace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: </w:t>
            </w:r>
            <w:r w:rsidRPr="00EA4239">
              <w:rPr>
                <w:rStyle w:val="skn-mls1addressspace-left"/>
                <w:rFonts w:ascii="Arial" w:eastAsia="Frank Ruhl Libre" w:hAnsi="Arial" w:cs="Arial"/>
                <w:color w:val="000000"/>
              </w:rPr>
              <w:t>07/10/1992</w:t>
            </w:r>
          </w:p>
          <w:p w14:paraId="2C7DA547" w14:textId="77777777" w:rsidR="00192686" w:rsidRPr="00EA4239" w:rsidRDefault="00413616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CC</w:t>
            </w:r>
            <w:r w:rsidRPr="00EA4239">
              <w:rPr>
                <w:rStyle w:val="skn-mls1beforecolonspace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: </w:t>
            </w:r>
            <w:r w:rsidRPr="00EA4239">
              <w:rPr>
                <w:rStyle w:val="skn-mls1addressspace-left"/>
                <w:rFonts w:ascii="Arial" w:eastAsia="Frank Ruhl Libre" w:hAnsi="Arial" w:cs="Arial"/>
                <w:color w:val="000000"/>
              </w:rPr>
              <w:t>1128481980</w:t>
            </w:r>
          </w:p>
          <w:p w14:paraId="6B3A5E85" w14:textId="77777777" w:rsidR="00192686" w:rsidRPr="00EA4239" w:rsidRDefault="00413616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</w:pP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  <w:t>Formación</w:t>
            </w:r>
            <w:proofErr w:type="spellEnd"/>
          </w:p>
          <w:p w14:paraId="39490A54" w14:textId="77777777" w:rsidR="00192686" w:rsidRPr="00EA4239" w:rsidRDefault="00413616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Esumer</w:t>
            </w:r>
            <w:proofErr w:type="spellEnd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421E15A7" w14:textId="77777777" w:rsidR="00192686" w:rsidRPr="00EA4239" w:rsidRDefault="00413616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Medellin</w:t>
            </w: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2A697A23" w14:textId="77777777" w:rsidR="00365075" w:rsidRDefault="00413616">
            <w:pPr>
              <w:pStyle w:val="skn-mls1paddedline"/>
              <w:spacing w:line="400" w:lineRule="atLeast"/>
              <w:ind w:left="500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proofErr w:type="gram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Administracion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r w:rsidR="00365075">
              <w:rPr>
                <w:rStyle w:val="span"/>
                <w:rFonts w:ascii="Arial" w:eastAsia="Frank Ruhl Libre" w:hAnsi="Arial" w:cs="Arial"/>
                <w:color w:val="000000"/>
              </w:rPr>
              <w:t xml:space="preserve"> de</w:t>
            </w:r>
            <w:proofErr w:type="gramEnd"/>
            <w:r w:rsidR="00365075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="00365075">
              <w:rPr>
                <w:rStyle w:val="span"/>
                <w:rFonts w:ascii="Arial" w:eastAsia="Frank Ruhl Libre" w:hAnsi="Arial" w:cs="Arial"/>
                <w:color w:val="000000"/>
              </w:rPr>
              <w:t>Empresas</w:t>
            </w:r>
            <w:proofErr w:type="spellEnd"/>
            <w:r w:rsidR="00365075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Comercial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Mercadeo</w:t>
            </w:r>
            <w:proofErr w:type="spellEnd"/>
            <w:r w:rsidRPr="00EA4239">
              <w:rPr>
                <w:rStyle w:val="skn-mls1beforecolonspace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:</w:t>
            </w:r>
          </w:p>
          <w:p w14:paraId="1731790B" w14:textId="37E013EF" w:rsidR="00192686" w:rsidRPr="00EA4239" w:rsidRDefault="00413616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Profesional</w:t>
            </w: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5FFD5883" w14:textId="05BCDB31" w:rsidR="00192686" w:rsidRPr="00EA4239" w:rsidRDefault="00413616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20</w:t>
            </w:r>
            <w:r w:rsidR="00365075">
              <w:rPr>
                <w:rStyle w:val="span"/>
                <w:rFonts w:ascii="Arial" w:eastAsia="Frank Ruhl Libre" w:hAnsi="Arial" w:cs="Arial"/>
                <w:color w:val="000000"/>
              </w:rPr>
              <w:t>19</w:t>
            </w:r>
          </w:p>
          <w:p w14:paraId="1539784D" w14:textId="77777777" w:rsidR="00192686" w:rsidRPr="00EA4239" w:rsidRDefault="00413616">
            <w:pPr>
              <w:pStyle w:val="div"/>
              <w:pBdr>
                <w:top w:val="none" w:sz="0" w:space="10" w:color="auto"/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Sena</w:t>
            </w:r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58C8EC3A" w14:textId="77777777" w:rsidR="00192686" w:rsidRPr="00EA4239" w:rsidRDefault="00413616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Medellin</w:t>
            </w: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2F1B4723" w14:textId="77777777" w:rsidR="00192686" w:rsidRPr="00EA4239" w:rsidRDefault="00413616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Direccion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Ventas</w:t>
            </w:r>
            <w:r w:rsidRPr="00EA4239">
              <w:rPr>
                <w:rStyle w:val="skn-mls1beforecolonspace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: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Tecnologia</w:t>
            </w:r>
            <w:proofErr w:type="spellEnd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4484C9EE" w14:textId="77777777" w:rsidR="00192686" w:rsidRPr="00EA4239" w:rsidRDefault="00413616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2019</w:t>
            </w: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</w:t>
            </w:r>
          </w:p>
          <w:p w14:paraId="35437C7D" w14:textId="77777777" w:rsidR="00192686" w:rsidRPr="00EA4239" w:rsidRDefault="00413616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</w:pPr>
            <w:r w:rsidRPr="00EA4239">
              <w:rPr>
                <w:rStyle w:val="skn-mls1left-box"/>
                <w:rFonts w:ascii="Arial" w:eastAsia="Frank Ruhl Libre" w:hAnsi="Arial" w:cs="Arial"/>
                <w:b/>
                <w:bCs/>
                <w:color w:val="000000"/>
              </w:rPr>
              <w:t>Aptitudes</w:t>
            </w:r>
          </w:p>
          <w:p w14:paraId="36407F95" w14:textId="77777777" w:rsidR="00192686" w:rsidRPr="00EA4239" w:rsidRDefault="00413616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Capacidad</w:t>
            </w:r>
            <w:proofErr w:type="spellEnd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negociación</w:t>
            </w:r>
            <w:proofErr w:type="spellEnd"/>
          </w:p>
          <w:p w14:paraId="254AC012" w14:textId="77777777" w:rsidR="00192686" w:rsidRPr="00EA4239" w:rsidRDefault="00413616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 </w:t>
            </w:r>
          </w:p>
          <w:p w14:paraId="3FB746C2" w14:textId="77777777" w:rsidR="00192686" w:rsidRPr="00EA4239" w:rsidRDefault="00413616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lastRenderedPageBreak/>
              <w:t>Trabajo</w:t>
            </w:r>
            <w:proofErr w:type="spellEnd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en </w:t>
            </w: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equipo</w:t>
            </w:r>
            <w:proofErr w:type="spellEnd"/>
          </w:p>
          <w:p w14:paraId="7522609B" w14:textId="77777777" w:rsidR="00192686" w:rsidRPr="00EA4239" w:rsidRDefault="00413616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Toma de </w:t>
            </w: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decisiones</w:t>
            </w:r>
            <w:proofErr w:type="spellEnd"/>
          </w:p>
          <w:p w14:paraId="42E11C3C" w14:textId="77777777" w:rsidR="00192686" w:rsidRDefault="00413616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Implementación</w:t>
            </w:r>
            <w:proofErr w:type="spellEnd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kn-mls1left-box"/>
                <w:rFonts w:ascii="Arial" w:eastAsia="Frank Ruhl Libre" w:hAnsi="Arial" w:cs="Arial"/>
                <w:color w:val="000000"/>
              </w:rPr>
              <w:t>mejoras</w:t>
            </w:r>
            <w:proofErr w:type="spellEnd"/>
          </w:p>
          <w:p w14:paraId="211C3BB4" w14:textId="3052DFE3" w:rsidR="00411140" w:rsidRDefault="00411140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Fonts w:ascii="Arial" w:eastAsia="Frank Ruhl Libre" w:hAnsi="Arial" w:cs="Arial"/>
                <w:color w:val="000000"/>
              </w:rPr>
            </w:pPr>
            <w:proofErr w:type="spellStart"/>
            <w:r w:rsidRPr="00411140">
              <w:rPr>
                <w:rFonts w:ascii="Arial" w:eastAsia="Frank Ruhl Libre" w:hAnsi="Arial" w:cs="Arial"/>
                <w:color w:val="000000"/>
              </w:rPr>
              <w:t>Análisis</w:t>
            </w:r>
            <w:proofErr w:type="spellEnd"/>
            <w:r w:rsidRPr="00411140">
              <w:rPr>
                <w:rFonts w:ascii="Arial" w:eastAsia="Frank Ruhl Libre" w:hAnsi="Arial" w:cs="Arial"/>
                <w:color w:val="000000"/>
              </w:rPr>
              <w:t xml:space="preserve"> de mercado</w:t>
            </w:r>
          </w:p>
          <w:p w14:paraId="3BC70B19" w14:textId="77777777" w:rsidR="00192686" w:rsidRPr="00411140" w:rsidRDefault="00411140" w:rsidP="00411140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Fonts w:ascii="Arial" w:eastAsia="Frank Ruhl Libre" w:hAnsi="Arial" w:cs="Arial"/>
                <w:color w:val="000000"/>
                <w:sz w:val="18"/>
                <w:szCs w:val="18"/>
              </w:rPr>
            </w:pPr>
            <w:proofErr w:type="spellStart"/>
            <w:r w:rsidRPr="00411140">
              <w:rPr>
                <w:rFonts w:ascii="Arial" w:eastAsia="Frank Ruhl Libre" w:hAnsi="Arial" w:cs="Arial"/>
                <w:color w:val="000000"/>
              </w:rPr>
              <w:t>Liderazgo</w:t>
            </w:r>
            <w:proofErr w:type="spellEnd"/>
            <w:r w:rsidRPr="00EA4239">
              <w:rPr>
                <w:rFonts w:ascii="Arial" w:hAnsi="Arial" w:cs="Arial"/>
                <w:color w:val="FFFFFF"/>
                <w:sz w:val="2"/>
              </w:rPr>
              <w:t>.</w:t>
            </w:r>
          </w:p>
          <w:p w14:paraId="6D4E325D" w14:textId="77777777" w:rsidR="00411140" w:rsidRDefault="00411140" w:rsidP="00411140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Fonts w:ascii="Arial" w:eastAsia="Frank Ruhl Libre" w:hAnsi="Arial" w:cs="Arial"/>
                <w:color w:val="000000"/>
                <w:sz w:val="22"/>
                <w:szCs w:val="22"/>
              </w:rPr>
            </w:pPr>
            <w:proofErr w:type="spellStart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>Planificación</w:t>
            </w:r>
            <w:proofErr w:type="spellEnd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>estratégica</w:t>
            </w:r>
            <w:proofErr w:type="spellEnd"/>
          </w:p>
          <w:p w14:paraId="51050270" w14:textId="190C2666" w:rsidR="00411140" w:rsidRPr="00411140" w:rsidRDefault="00411140" w:rsidP="00411140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Arial" w:eastAsia="Frank Ruhl Libre" w:hAnsi="Arial" w:cs="Arial"/>
                <w:color w:val="000000"/>
                <w:sz w:val="22"/>
                <w:szCs w:val="22"/>
              </w:rPr>
            </w:pPr>
            <w:proofErr w:type="spellStart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>Innovación</w:t>
            </w:r>
            <w:proofErr w:type="spellEnd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411140">
              <w:rPr>
                <w:rFonts w:ascii="Arial" w:eastAsia="Frank Ruhl Libre" w:hAnsi="Arial" w:cs="Arial"/>
                <w:color w:val="000000"/>
                <w:sz w:val="22"/>
                <w:szCs w:val="22"/>
              </w:rPr>
              <w:t>creatividad</w:t>
            </w:r>
            <w:proofErr w:type="spellEnd"/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483B57F5" w14:textId="77777777" w:rsidR="00192686" w:rsidRPr="00EA4239" w:rsidRDefault="00413616">
            <w:pPr>
              <w:pStyle w:val="skn-mls1reduce-font-sizename"/>
              <w:pBdr>
                <w:left w:val="none" w:sz="0" w:space="31" w:color="auto"/>
              </w:pBdr>
              <w:ind w:left="1000"/>
              <w:rPr>
                <w:rStyle w:val="skn-mls1right-box"/>
                <w:rFonts w:ascii="Arial" w:eastAsia="Frank Ruhl Libre" w:hAnsi="Arial" w:cs="Arial"/>
                <w:color w:val="000000"/>
                <w:sz w:val="72"/>
                <w:szCs w:val="72"/>
              </w:rPr>
            </w:pPr>
            <w:r w:rsidRPr="00EA4239">
              <w:rPr>
                <w:rStyle w:val="skn-mls1fname"/>
                <w:rFonts w:ascii="Arial" w:eastAsia="Frank Ruhl Libre" w:hAnsi="Arial" w:cs="Arial"/>
                <w:sz w:val="72"/>
                <w:szCs w:val="72"/>
              </w:rPr>
              <w:lastRenderedPageBreak/>
              <w:t>María Alejandra</w:t>
            </w:r>
            <w:r w:rsidRPr="00EA4239">
              <w:rPr>
                <w:rStyle w:val="skn-mls1right-box"/>
                <w:rFonts w:ascii="Arial" w:eastAsia="Frank Ruhl Libre" w:hAnsi="Arial" w:cs="Arial"/>
                <w:color w:val="000000"/>
                <w:sz w:val="72"/>
                <w:szCs w:val="72"/>
              </w:rPr>
              <w:t xml:space="preserve"> </w:t>
            </w:r>
          </w:p>
          <w:p w14:paraId="27AA209B" w14:textId="77777777" w:rsidR="00192686" w:rsidRPr="00EA4239" w:rsidRDefault="00413616">
            <w:pPr>
              <w:pStyle w:val="skn-mls1disp-blk"/>
              <w:spacing w:line="900" w:lineRule="atLeast"/>
              <w:ind w:left="1000"/>
              <w:rPr>
                <w:rStyle w:val="skn-mls1right-box"/>
                <w:rFonts w:ascii="Arial" w:eastAsia="Frank Ruhl Libre" w:hAnsi="Arial" w:cs="Arial"/>
                <w:color w:val="000000"/>
                <w:sz w:val="72"/>
                <w:szCs w:val="72"/>
              </w:rPr>
            </w:pPr>
            <w:r w:rsidRPr="00EA4239">
              <w:rPr>
                <w:rStyle w:val="skn-mls1right-box"/>
                <w:rFonts w:ascii="Arial" w:eastAsia="Frank Ruhl Libre" w:hAnsi="Arial" w:cs="Arial"/>
                <w:color w:val="000000"/>
                <w:sz w:val="72"/>
                <w:szCs w:val="72"/>
              </w:rPr>
              <w:t>Marín Velásquez</w:t>
            </w:r>
          </w:p>
          <w:p w14:paraId="44B1A28A" w14:textId="77777777" w:rsidR="00192686" w:rsidRPr="00EA4239" w:rsidRDefault="00413616">
            <w:pPr>
              <w:spacing w:line="400" w:lineRule="exact"/>
              <w:textAlignment w:val="auto"/>
              <w:rPr>
                <w:rStyle w:val="skn-mls1righ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  <w:r w:rsidRPr="00EA4239">
              <w:rPr>
                <w:rStyle w:val="skn-mls1right-box"/>
                <w:rFonts w:ascii="Arial" w:eastAsia="Frank Ruhl Libre" w:hAnsi="Arial" w:cs="Arial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1562745" wp14:editId="012D36A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Imagen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4239">
              <w:rPr>
                <w:rStyle w:val="skn-mls1right-box"/>
                <w:rFonts w:ascii="Arial" w:eastAsia="Frank Ruhl Libre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E97053A" wp14:editId="42B06A5F">
                  <wp:extent cx="5848116" cy="190998"/>
                  <wp:effectExtent l="0" t="0" r="0" b="0"/>
                  <wp:docPr id="100007" name="Imagen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116" cy="19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565DE" w14:textId="50BA8BAE" w:rsidR="00192686" w:rsidRPr="00EA4239" w:rsidRDefault="00413616">
            <w:pPr>
              <w:pStyle w:val="skn-mls1sectiontitle"/>
              <w:pBdr>
                <w:left w:val="none" w:sz="0" w:space="31" w:color="auto"/>
              </w:pBdr>
              <w:spacing w:before="500" w:after="200"/>
              <w:ind w:left="1000"/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</w:pPr>
            <w:r w:rsidRPr="00EA4239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 xml:space="preserve">Perfil </w:t>
            </w:r>
            <w:r w:rsidR="00365075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>P</w:t>
            </w:r>
            <w:r w:rsidRPr="00EA4239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>rofesional</w:t>
            </w:r>
          </w:p>
          <w:p w14:paraId="6311D867" w14:textId="77777777" w:rsidR="00192686" w:rsidRPr="00EA4239" w:rsidRDefault="00413616">
            <w:pPr>
              <w:pStyle w:val="p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Arial" w:eastAsia="Frank Ruhl Libre" w:hAnsi="Arial" w:cs="Arial"/>
                <w:color w:val="000000"/>
                <w:sz w:val="18"/>
                <w:szCs w:val="18"/>
              </w:rPr>
            </w:pPr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Profesional cualificado con conocimiento de técnicas de venta y fidelización. Amable y profesional en el trato con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, con gran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capacidad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escucha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para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comprender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sus necesidades y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brindar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asesoramiento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personalizado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.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Amplia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experiencia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en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promoción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productos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proofErr w:type="gram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servicios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.</w:t>
            </w:r>
            <w:proofErr w:type="gram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Centrado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,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trabajador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puntual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, con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sólidas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dotes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interpersonales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 xml:space="preserve"> y de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color w:val="000000"/>
              </w:rPr>
              <w:t>organización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color w:val="000000"/>
                <w:sz w:val="18"/>
                <w:szCs w:val="18"/>
              </w:rPr>
              <w:t>.</w:t>
            </w:r>
          </w:p>
          <w:p w14:paraId="3EA7D0D8" w14:textId="77777777" w:rsidR="00192686" w:rsidRPr="00EA4239" w:rsidRDefault="00413616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</w:pP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>Historial</w:t>
            </w:r>
            <w:proofErr w:type="spellEnd"/>
            <w:r w:rsidRPr="00EA4239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A4239">
              <w:rPr>
                <w:rStyle w:val="skn-mls1right-box"/>
                <w:rFonts w:ascii="Arial" w:eastAsia="Frank Ruhl Libre" w:hAnsi="Arial" w:cs="Arial"/>
                <w:b/>
                <w:bCs/>
                <w:color w:val="000000"/>
              </w:rPr>
              <w:t>laboral</w:t>
            </w:r>
            <w:proofErr w:type="spellEnd"/>
          </w:p>
          <w:p w14:paraId="4703B7C0" w14:textId="77777777" w:rsidR="00192686" w:rsidRPr="00EA4239" w:rsidRDefault="00413616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>Asesor</w:t>
            </w:r>
            <w:proofErr w:type="spellEnd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>comercial</w:t>
            </w:r>
            <w:proofErr w:type="spellEnd"/>
          </w:p>
          <w:p w14:paraId="2DD6BC11" w14:textId="6B770711" w:rsidR="00192686" w:rsidRPr="005C1EFC" w:rsidRDefault="00413616" w:rsidP="0093458A">
            <w:pPr>
              <w:pStyle w:val="skn-mls1disp-blk"/>
              <w:spacing w:line="400" w:lineRule="atLeast"/>
              <w:ind w:left="1000"/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</w:pPr>
            <w:proofErr w:type="spellStart"/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Porvenir</w:t>
            </w:r>
            <w:proofErr w:type="spellEnd"/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pensiones</w:t>
            </w:r>
            <w:proofErr w:type="spellEnd"/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 xml:space="preserve"> y </w:t>
            </w:r>
            <w:proofErr w:type="spellStart"/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cesantias</w:t>
            </w:r>
            <w:proofErr w:type="spellEnd"/>
            <w:r w:rsidRPr="005C1EFC">
              <w:rPr>
                <w:rStyle w:val="singlecolumnspanpaddedlinenth-child1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|</w:t>
            </w:r>
            <w:r w:rsidRPr="005C1EFC">
              <w:rPr>
                <w:rStyle w:val="singlecolumnspanpaddedlinenth-child1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Medellin</w:t>
            </w:r>
            <w:r w:rsidRPr="005C1EFC">
              <w:rPr>
                <w:rStyle w:val="singlecolumnspanpaddedlinenth-child1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|</w:t>
            </w:r>
            <w:r w:rsidRPr="005C1EFC">
              <w:rPr>
                <w:rStyle w:val="singlecolumnspanpaddedlinenth-child1"/>
                <w:rFonts w:ascii="Arial" w:eastAsia="Frank Ruhl Libre" w:hAnsi="Arial" w:cs="Arial"/>
                <w:b/>
                <w:bCs/>
                <w:color w:val="000000"/>
              </w:rPr>
              <w:t xml:space="preserve"> </w:t>
            </w:r>
            <w:r w:rsidRPr="005C1EFC">
              <w:rPr>
                <w:rStyle w:val="span"/>
                <w:rFonts w:ascii="Arial" w:eastAsia="Frank Ruhl Libre" w:hAnsi="Arial" w:cs="Arial"/>
                <w:b/>
                <w:bCs/>
                <w:color w:val="000000"/>
              </w:rPr>
              <w:t>May 2019 - Actual.</w:t>
            </w:r>
          </w:p>
          <w:p w14:paraId="21F9A055" w14:textId="77777777" w:rsidR="00192686" w:rsidRPr="00EA4239" w:rsidRDefault="00413616">
            <w:pPr>
              <w:pStyle w:val="skn-mls1expr-secli"/>
              <w:numPr>
                <w:ilvl w:val="0"/>
                <w:numId w:val="3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Asesoramiento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eficaz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al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mediante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un trato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cercano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personalizado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0088B3A6" w14:textId="77777777" w:rsidR="00192686" w:rsidRPr="00EA4239" w:rsidRDefault="00413616">
            <w:pPr>
              <w:pStyle w:val="skn-mls1expr-secli"/>
              <w:numPr>
                <w:ilvl w:val="0"/>
                <w:numId w:val="3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Posicionamiento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la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empresa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su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producto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mediante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el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cumplimiento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las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propuestas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1760A7D2" w14:textId="77777777" w:rsidR="00192686" w:rsidRPr="00EA4239" w:rsidRDefault="00413616">
            <w:pPr>
              <w:pStyle w:val="skn-mls1expr-secli"/>
              <w:numPr>
                <w:ilvl w:val="0"/>
                <w:numId w:val="3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Generación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estrategias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comerciales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para la venta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los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productos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servicios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asignados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766C410C" w14:textId="77777777" w:rsidR="00192686" w:rsidRPr="00EA4239" w:rsidRDefault="00413616">
            <w:pPr>
              <w:pStyle w:val="skn-mls1expr-secli"/>
              <w:numPr>
                <w:ilvl w:val="0"/>
                <w:numId w:val="3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Fidelización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generación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ventas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recurrentes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32085435" w14:textId="77777777" w:rsidR="00192686" w:rsidRPr="00EA4239" w:rsidRDefault="00413616">
            <w:pPr>
              <w:pStyle w:val="skn-mls1expr-secli"/>
              <w:numPr>
                <w:ilvl w:val="0"/>
                <w:numId w:val="3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Realización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visitas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comerciales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potenciales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existentes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04934FFF" w14:textId="77777777" w:rsidR="00192686" w:rsidRPr="00EA4239" w:rsidRDefault="00413616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>Asesor</w:t>
            </w:r>
            <w:proofErr w:type="spellEnd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>comercial</w:t>
            </w:r>
            <w:proofErr w:type="spellEnd"/>
          </w:p>
          <w:p w14:paraId="22709BD7" w14:textId="77777777" w:rsidR="00192686" w:rsidRPr="00EA4239" w:rsidRDefault="00413616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Envia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colvanes</w:t>
            </w:r>
            <w:proofErr w:type="spellEnd"/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|</w:t>
            </w:r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Medellin</w:t>
            </w:r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|</w:t>
            </w:r>
            <w:r w:rsidRPr="00EA4239">
              <w:rPr>
                <w:rStyle w:val="singlecolumnspanpaddedlinenth-child1"/>
                <w:rFonts w:ascii="Arial" w:eastAsia="Frank Ruhl Libre" w:hAnsi="Arial" w:cs="Arial"/>
                <w:color w:val="000000"/>
              </w:rPr>
              <w:t xml:space="preserve"> </w:t>
            </w: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Nov 2014 - May 2019</w:t>
            </w:r>
          </w:p>
          <w:p w14:paraId="55175568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Atención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respuesta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llamadas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,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correos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mensajes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7B344980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Identificación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las necesidades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requerimientos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potenciales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1FF4A1B9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Búsqueda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captación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nuevos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para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ampliar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la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cartera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06ECF12E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Registro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las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ventas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diarias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en el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sistema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informático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correspondiente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4AED2350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Colaboración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en la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mejora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el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desarrollo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las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estrategias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comerciales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06709759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lastRenderedPageBreak/>
              <w:t xml:space="preserve">Respuesta a las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preguntas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,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quejas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problemas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los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clientes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.</w:t>
            </w:r>
          </w:p>
          <w:p w14:paraId="286AD84C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  <w:sz w:val="18"/>
                <w:szCs w:val="18"/>
              </w:rPr>
            </w:pP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Definición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objetivos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comerciales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a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corto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y largo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plazo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  <w:sz w:val="18"/>
                <w:szCs w:val="18"/>
              </w:rPr>
              <w:t>.</w:t>
            </w:r>
          </w:p>
          <w:p w14:paraId="25F8A078" w14:textId="77777777" w:rsidR="00192686" w:rsidRPr="00EA4239" w:rsidRDefault="0041361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Arial" w:eastAsia="Frank Ruhl Libre" w:hAnsi="Arial" w:cs="Arial"/>
                <w:color w:val="000000"/>
                <w:sz w:val="18"/>
                <w:szCs w:val="18"/>
              </w:rPr>
            </w:pPr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Apertura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nuevos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mercados y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oportunidades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 xml:space="preserve"> de </w:t>
            </w:r>
            <w:proofErr w:type="spellStart"/>
            <w:r w:rsidRPr="00EA4239">
              <w:rPr>
                <w:rStyle w:val="span"/>
                <w:rFonts w:ascii="Arial" w:eastAsia="Frank Ruhl Libre" w:hAnsi="Arial" w:cs="Arial"/>
                <w:color w:val="000000"/>
              </w:rPr>
              <w:t>negocio</w:t>
            </w:r>
            <w:proofErr w:type="spellEnd"/>
            <w:r w:rsidRPr="00EA4239">
              <w:rPr>
                <w:rStyle w:val="span"/>
                <w:rFonts w:ascii="Arial" w:eastAsia="Frank Ruhl Libre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6DA19C8" w14:textId="77777777" w:rsidR="00192686" w:rsidRPr="00EA4239" w:rsidRDefault="00413616">
      <w:pPr>
        <w:spacing w:line="20" w:lineRule="auto"/>
        <w:rPr>
          <w:rFonts w:ascii="Arial" w:eastAsia="Frank Ruhl Libre" w:hAnsi="Arial" w:cs="Arial"/>
          <w:color w:val="000000"/>
          <w:sz w:val="18"/>
          <w:szCs w:val="18"/>
        </w:rPr>
      </w:pPr>
      <w:r w:rsidRPr="00EA4239">
        <w:rPr>
          <w:rFonts w:ascii="Arial" w:hAnsi="Arial" w:cs="Arial"/>
          <w:color w:val="FFFFFF"/>
          <w:sz w:val="2"/>
        </w:rPr>
        <w:lastRenderedPageBreak/>
        <w:t>.</w:t>
      </w:r>
    </w:p>
    <w:sectPr w:rsidR="00192686" w:rsidRPr="00EA4239">
      <w:headerReference w:type="default" r:id="rId10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B41BE" w14:textId="77777777" w:rsidR="00BC3BDD" w:rsidRDefault="00BC3BDD">
      <w:r>
        <w:separator/>
      </w:r>
    </w:p>
  </w:endnote>
  <w:endnote w:type="continuationSeparator" w:id="0">
    <w:p w14:paraId="32C8370F" w14:textId="77777777" w:rsidR="00BC3BDD" w:rsidRDefault="00BC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 Ruhl Libre">
    <w:charset w:val="B1"/>
    <w:family w:val="auto"/>
    <w:pitch w:val="variable"/>
    <w:sig w:usb0="00000807" w:usb1="40000001" w:usb2="00000000" w:usb3="00000000" w:csb0="000000A3" w:csb1="00000000"/>
    <w:embedRegular r:id="rId1" w:fontKey="{4D6499D5-24BB-4210-84B1-E676463B0B45}"/>
    <w:embedBold r:id="rId2" w:fontKey="{03E896A5-35B9-4B82-BBE1-5160B4E2E38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4BE11" w14:textId="77777777" w:rsidR="00BC3BDD" w:rsidRDefault="00BC3BDD">
      <w:r>
        <w:separator/>
      </w:r>
    </w:p>
  </w:footnote>
  <w:footnote w:type="continuationSeparator" w:id="0">
    <w:p w14:paraId="15C1A203" w14:textId="77777777" w:rsidR="00BC3BDD" w:rsidRDefault="00BC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241F" w14:textId="77777777" w:rsidR="00192686" w:rsidRDefault="00413616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2C902A71" wp14:editId="31B8F277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Imagen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A466EB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048EE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CA8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24EF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C618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06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20A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4C3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7444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70C406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1AB4E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24E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74E5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DE0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0E6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823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5ED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140A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A6A08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0AEF6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CC9C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6A3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660C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EED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9EB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083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1A50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7C62CF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61645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828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046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A6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BEF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F2A9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6EB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6EF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86199964">
    <w:abstractNumId w:val="0"/>
  </w:num>
  <w:num w:numId="2" w16cid:durableId="402146929">
    <w:abstractNumId w:val="1"/>
  </w:num>
  <w:num w:numId="3" w16cid:durableId="691613125">
    <w:abstractNumId w:val="2"/>
  </w:num>
  <w:num w:numId="4" w16cid:durableId="2008240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86"/>
    <w:rsid w:val="001527C4"/>
    <w:rsid w:val="001741AE"/>
    <w:rsid w:val="00192686"/>
    <w:rsid w:val="00365075"/>
    <w:rsid w:val="00411140"/>
    <w:rsid w:val="005953CC"/>
    <w:rsid w:val="005C1EFC"/>
    <w:rsid w:val="00666CDD"/>
    <w:rsid w:val="006A5180"/>
    <w:rsid w:val="00764DC6"/>
    <w:rsid w:val="007E6A25"/>
    <w:rsid w:val="0093458A"/>
    <w:rsid w:val="00AC0766"/>
    <w:rsid w:val="00AF7200"/>
    <w:rsid w:val="00B60DAC"/>
    <w:rsid w:val="00BC3BDD"/>
    <w:rsid w:val="00E03D3C"/>
    <w:rsid w:val="00E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9589"/>
  <w15:docId w15:val="{799FA13C-E848-4FA2-BB3A-623C6AA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Fuentedeprrafopredeter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Fuentedeprrafopredeter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character" w:customStyle="1" w:styleId="skn-mls1beforecolonspace">
    <w:name w:val="skn-mls1_beforecolonspace"/>
    <w:basedOn w:val="Fuentedeprrafopredeter"/>
    <w:rPr>
      <w:vanish/>
    </w:rPr>
  </w:style>
  <w:style w:type="character" w:customStyle="1" w:styleId="skn-mls1addressspace-left">
    <w:name w:val="skn-mls1_address_space-left"/>
    <w:basedOn w:val="Fuentedeprrafopredeter"/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Fuentedeprrafopredeter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Fuentedeprrafopredeter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Fuentedeprrafopredeter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reduce-font-sizename">
    <w:name w:val="skn-mls1_reduce-font-size_name"/>
    <w:basedOn w:val="Normal"/>
    <w:pPr>
      <w:spacing w:line="900" w:lineRule="atLeast"/>
    </w:pPr>
    <w:rPr>
      <w:sz w:val="100"/>
      <w:szCs w:val="100"/>
    </w:rPr>
  </w:style>
  <w:style w:type="character" w:customStyle="1" w:styleId="skn-mls1fname">
    <w:name w:val="skn-mls1_fname"/>
    <w:basedOn w:val="Fuentedeprrafopredeter"/>
    <w:rPr>
      <w:color w:val="4685DD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anormal"/>
    <w:tblPr/>
  </w:style>
  <w:style w:type="paragraph" w:styleId="Encabezado">
    <w:name w:val="header"/>
    <w:basedOn w:val="Normal"/>
    <w:link w:val="EncabezadoCar"/>
    <w:uiPriority w:val="99"/>
    <w:unhideWhenUsed/>
    <w:rsid w:val="00EA42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423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A42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2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María Alejandra Marín Velásquez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María Alejandra Marín Velásquez</dc:title>
  <dc:creator>María Alejandra Marín Velásquez</dc:creator>
  <cp:lastModifiedBy>María Alejandra Marín Velásquez</cp:lastModifiedBy>
  <cp:revision>2</cp:revision>
  <cp:lastPrinted>2024-09-10T02:43:00Z</cp:lastPrinted>
  <dcterms:created xsi:type="dcterms:W3CDTF">2024-10-31T01:16:00Z</dcterms:created>
  <dcterms:modified xsi:type="dcterms:W3CDTF">2024-10-31T01:16:00Z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073d3c6b-7ec2-4849-974e-2e85bebdbcd2</vt:lpwstr>
  </property>
  <property fmtid="{D5CDD505-2E9C-101B-9397-08002B2CF9AE}" pid="3" name="x1ye=0">
    <vt:lpwstr>zEcAAB+LCAAAAAAABAAUm7W2q1AURT+IArcSd4cgHe7ufP27L1VSJXD2XmvOjIQlUZyCeZqFWBYnOI4WEBYmWYYkEY6nGOw1VuKrIeGufSk+bYg40XAKmDjmRpRRuYPoSSLwbI8GY/Ep7Ckvo7fxCFwmAK8QOiyHkDWv6sUxxwuJgJZyf87kVOUn+Asxn3K/eG2kLMPMQYtMRIinLtt9c+BEa1lAshQ6n94TVdXxDhI4itZwF6N2h7bApKnRcbo</vt:lpwstr>
  </property>
  <property fmtid="{D5CDD505-2E9C-101B-9397-08002B2CF9AE}" pid="4" name="x1ye=1">
    <vt:lpwstr>cY0lxd4H96QypXqKeoiDaK+NWJx9ujC5b66l/EpxJ+6NU/zoCfbgubu/H5IEhiEcNrANHkHql0CO0KYg0UgMqqPRkwQomg1Pse0nBLG5keLzZBPlWhxMUXjiNjR3YaN95OpKl2xZLP0Vdei+GKRHGpjrCbw4KMUA/MtRDpxQEvEZ3G2o+Od0ouXv8xuRFW+w+Uksx4kVedHfaWDDmhEXYqtmYFUD/NB58qXvFDAsBMIfz72O9a6Z4miGXU+FkAp</vt:lpwstr>
  </property>
  <property fmtid="{D5CDD505-2E9C-101B-9397-08002B2CF9AE}" pid="5" name="x1ye=10">
    <vt:lpwstr>3sz+OCcja5QQeR1bdt1PHNnfFYEpxT/goydkVR+BWOCS4lUAXkwirNuGqeTPVKJ8VqaXs2sxseDcCl7rhmEUNWZL1IEIMNCN527Vghth3W89sSsCmm+rlxBX/I+/4B4WeNli2dRo6p0lACP49PjVmpGURM4pgg4TQcWq9+wJtD97Y37uj0WVlH/Am7IM9S7fVMxJPrxcnbQyrYmVtrcMZuY7jsKPB4GNcQs+Bv8C4WUL3nYmgZrays1TRbze65x</vt:lpwstr>
  </property>
  <property fmtid="{D5CDD505-2E9C-101B-9397-08002B2CF9AE}" pid="6" name="x1ye=11">
    <vt:lpwstr>/u4sThThA6/EtNQRhd6RB5b+Bu2h1GC1r0iJR74ot7fFAEsBKngpSHDhZ2Xn45xCn/wQ2uAE9WzXzBuDg2jHKWq2upqULOtP4BwEULOzq58G6xLBuL+KnbLEOdEEF3k+CJFcd15gRIl4H5D1JFw3suPicv5g8JettflywtNeXycbAysalQ3OKgErPC3D3P9bzTXaQv38rj+3veElCdwMOqDf6QmZ25R6EycchaMtKIflIVPOFeSJmgjQwLSS9hJ</vt:lpwstr>
  </property>
  <property fmtid="{D5CDD505-2E9C-101B-9397-08002B2CF9AE}" pid="7" name="x1ye=12">
    <vt:lpwstr>xgHLu4AUiku0NgAyE7odqfXdZ+pY/a5S48CWe0CCeCbiGe9m5GhoZX842Y3NLxEuMkSIInDm1XsOWSOxJo1G0Unwe6ir6peD24u4Lasml7hoWmYcxRy3vjC4rBxQQL4NbLr/1mgOBATY9/vRaPgxkAA6zGu8mQIiCbecg478PRAxSdlDThiztL1lf9MCXJjwLEq6+bKV0hGZzbNuE3+A4+UviVMgwl1tg9xOuXP5b73tV5zF9NfK90Ir5KQTxjH</vt:lpwstr>
  </property>
  <property fmtid="{D5CDD505-2E9C-101B-9397-08002B2CF9AE}" pid="8" name="x1ye=13">
    <vt:lpwstr>FZ4Z3vwVu0pt/7DSsQIEIktD/axU4FttKvRAiYf5WhvBBdFnP9LyHSmWuFFzrkLNHbzQ/QBQLFtDk3/EX75hx7jrDqDre4kOzo5phkKSFbqfJ92p+OkTh8aJEzOUFmijF3g9Wx0TfDTafqsAo46ecQIKlpA6M7vm4oV7u36c+9DVVsrFQNu83hv1PMrHFeGB4HVvkWTdwrCGri9FxkpCvKswhPWG/ITtAD+phU9zSjpuv6P/DsCE3lPVOVKYo/Y</vt:lpwstr>
  </property>
  <property fmtid="{D5CDD505-2E9C-101B-9397-08002B2CF9AE}" pid="9" name="x1ye=14">
    <vt:lpwstr>l2f4EsVY+yzC4M2mkXdqX7ASHk8KmIvGtu4ZyMeNR26bc3n3GsV8T5gbv3aGrqCNFvzhta1o3bjDwF++HQlkRM/BKkbDeyadkaaOxXhm/b9j1D8MdhbasEw+HjBpeyX3/QrUuTQWlijqKzje3/yj+Qy5SwEgZFVv243KVZQ++UjfP59gvYb5fNKk0enghQpBNTl1De5JAJll5lGLCnt2NZvqbq25EDXU3rXkMs1QnM8lwru0icZUJ+V5mQnp1Ge</vt:lpwstr>
  </property>
  <property fmtid="{D5CDD505-2E9C-101B-9397-08002B2CF9AE}" pid="10" name="x1ye=15">
    <vt:lpwstr>ydiNP9miDrU3JUza578eZ2lIRYPqbpivkaxenaYqQPpSnoknajuVSXOKvxLi4VxmORP+ap+p2UQZbCrig5kr9vzNIWB1QjDxmMA9HjNDMHsYY9Z1CR8SZ3zUcE1fdESwwzxP3WM4KuujILAf3W/0kwcInvs5vuHHfIfeYoKmi9lPAeN2DD8pZ7xGp/01E16yx4nekPq/bC09acyT4Ix18wWoIqjkLuapcBQgluF+HlUg9sl+d9oS4zZD7sjzV97</vt:lpwstr>
  </property>
  <property fmtid="{D5CDD505-2E9C-101B-9397-08002B2CF9AE}" pid="11" name="x1ye=16">
    <vt:lpwstr>DCStYrMIo2hoXddLugjkjxef1EKFX/VNFskicI+6Jy/GYdb9oQqdafnRIq5YVUn/qR0ndXW7zGrKltw99kxp6QmIft5x/ySW9gFi2JoeXzNNuJ8iEP+OjqwxZuiOxEsyk6ugvVPmAc2kOIm8+U+eEMtsyKJN6KXjP/s7Y5SadUItVZ7mdfCvN6eOx9AaeoXN/RA0LC9nFuqujO5hGKh1qgabeszI3cdf9EDkYiLz1X7rLAPmThgbEGpRfRFCmZd</vt:lpwstr>
  </property>
  <property fmtid="{D5CDD505-2E9C-101B-9397-08002B2CF9AE}" pid="12" name="x1ye=17">
    <vt:lpwstr>wFPd46/HrEqkPnLMhV8uqVWpSJnJh+TkLrovlsj6LihURKgpKerJnT7YT4jcBom0rciUCyHn3kZ82IpGgPs5eViF+p7Wj7/7g14h6JGdH83fNMZMssgcAJzp7C/KnwJMWm5hKXOsIRhk87folLZ31iLsKd7heC7AeC/T9ldI7oSo8eIXkGX4k1V0Y+zxASCarSc1fg2PeCHeJT8AnSFl8hWWI3xuRLvJWYyosz2rCwibIWMMNRxGTK8/NQOpdBr</vt:lpwstr>
  </property>
  <property fmtid="{D5CDD505-2E9C-101B-9397-08002B2CF9AE}" pid="13" name="x1ye=18">
    <vt:lpwstr>NlIAJMm+WHzLUrkqd2rW0t8rn9xLP6+9P7xuC7sZxZrxvrMJe8B6I9/MTZn8kVb11cshUpObTdPGJIR4SR+8Evj4ocsLTw5kzeRujGhFyilzLt5Pg2XasBTshBrNZNo/59IetYG/Fwi3uARJioWzBeMfjGrcv0fCeFNKuHbgRU40ntseDZeIXATdZQ1+SosRSXv7KvZvUvdmwfoWVPiKNDnc7Mq6cJEiRpj6fpZ5mdv1aPwX68ROjTNdksg5cpk</vt:lpwstr>
  </property>
  <property fmtid="{D5CDD505-2E9C-101B-9397-08002B2CF9AE}" pid="14" name="x1ye=19">
    <vt:lpwstr>DLc/SeViKRAieNCZ/VCH/VnE/OqYmsMDN1zldEWs5HNwSvAwrftD1IT0xOZiwgFZH7uS399q60OoHl1+TLp9RWBPemfb/ddpbRbTtt/097S/Kyu6f1mCyKxtxB5sWi1KTmBeOsMpcE6iC0kmyBqLj5+WyhhKvQFFMhRbV++lVreJQVqavCxAUbGexZXuo5dC3bdz8azIUonUFizg1DTbcUgupRZQUyM1Q0FjmpcnyFvQ7RzGvdVv6zW24bnbef8</vt:lpwstr>
  </property>
  <property fmtid="{D5CDD505-2E9C-101B-9397-08002B2CF9AE}" pid="15" name="x1ye=2">
    <vt:lpwstr>tPCEZBoq6g7d4JERA6jAobpqfHkKLyaN4hCxbFKylLb01booV3n7t2H6xe0ry+CrtiUyqYVHj/IhRv28og5cGx9qS4+Pmz0vTH9ziolE5OdpJBI9giXDKMImsD+UeWF8mvXLNVuNB0w3MENvu0r/UDhheZanR8VvrM2/AEBYy5cABIPcv5AOb4VWPQ/85v566e5wPk8/ZDClPKlfXO+aWpiij6dP/waS+ensoWlfRC+8MX+3YJO6dv/cfwDOXsz</vt:lpwstr>
  </property>
  <property fmtid="{D5CDD505-2E9C-101B-9397-08002B2CF9AE}" pid="16" name="x1ye=20">
    <vt:lpwstr>pcndAcNbTM3Ru3tBxPwEdXIiwDgL256urxTRp/FBpT99setgjTQ4PJjM5cK+OuV4EJbJC4ixQBE1r+Wa8B1R52X2h1pl+hG/P50/NJueRBH17M1OKQnx9VfB5ShZx/4Dyic4k4vYKHlMe0huu5PLKUVlbLCITy62qTtu0TP6+TKKi1P++4UTY0Gw7q7offVZBlzdyd4h3Ikp0B9Ne5RF70D35r7qd3IUHtLllhXWBVqxPx+Q5SiRHi9T5Wp27cc</vt:lpwstr>
  </property>
  <property fmtid="{D5CDD505-2E9C-101B-9397-08002B2CF9AE}" pid="17" name="x1ye=21">
    <vt:lpwstr>1abS1KST3Hg/PijXsw32vpZQ6ELCxLW6VJwNcLd1Ztfn4nzYi7R6LG2jGRu11rRzBs0NaF4J5f7oSN9tfPHqtoQoGzj+TL5qE0QTpDx8m8A+5xmt02Td9da2jvi4Ob63iVvvhf63aXX8VVGJ2msWjU1YNnyd6pyu4s1Sdg3XIEY/26HeLZF9HRovXWNg/a3NSfQtBAmcu4kt9qgl0FriOAofiDM7xvNjqKYIW7g+2Z9fFKKTamWwm3glf3wmRTk</vt:lpwstr>
  </property>
  <property fmtid="{D5CDD505-2E9C-101B-9397-08002B2CF9AE}" pid="18" name="x1ye=22">
    <vt:lpwstr>5a4uK7/AqSsnXlRdjB0Lw6sIm0tFDeU4Aex9e9YEUMISR16hzzLw+0cKJ6URe2DEPZ+okEqqnFvO/tQkxi7PjiPm2+XHLYEuMqA7g4Ckl4SSpHp0d0fzSlNHuZQTr1iUZYI9NK/lDFCk26PFfWrguIz2WYBEdpQ7LRFRAvzSq8JZg+ieym+Rx9/8046GcdX1qUFTfwYn8JIxHHLv1I2WM67Y/aN+J1eKR2Vr3IHD9ffWeQlePdHmms089uG7shg</vt:lpwstr>
  </property>
  <property fmtid="{D5CDD505-2E9C-101B-9397-08002B2CF9AE}" pid="19" name="x1ye=23">
    <vt:lpwstr>Y8TP87qeK9FD+9tKFjjozWXf/eC3BKyqwI5vIu9zG/Q5ROG6X8NuJra9RFgiUUOQZKaC8PvpsqhJV7fceso09nHM/9SYfq91ZyN3skb6FOWKpUtNTYRv4Eu/MpOsT3EsBKir9/7qpmJH2BnzFnFHKVJGp9sFwlD4vVlQrFBJ9mqSHvjc1Hfn8J+CiBLXwI9sXj6fdDYrPyhY3ey4abDLsfVmNszBTeg10OfDVSWX3cNAtgoAV7dZnboVo0ldb7m</vt:lpwstr>
  </property>
  <property fmtid="{D5CDD505-2E9C-101B-9397-08002B2CF9AE}" pid="20" name="x1ye=24">
    <vt:lpwstr>AM2IugAMF9sIifdQpEbp13gSwnlHnrLyQ+utBKT1F6o8WHRmvNaeOaZ/mJt7fmapyftNvpx/2iMRJ5mhpj0AaX5Hn3KxD8pvWFmOrm/zrWDNg3flcFZGYpEmo09+CRE2EGLhx5lgCM7glmTx6hL8UafaJW/mZg5Rda6RyT4863JCZnWi9/piaOY8gMohx4QdwRWf4ZTELMSLhp1g5VXeicdISBgeXvcPhIoXfxn7yy/F93EH73/RuVh/tRTtTQp</vt:lpwstr>
  </property>
  <property fmtid="{D5CDD505-2E9C-101B-9397-08002B2CF9AE}" pid="21" name="x1ye=25">
    <vt:lpwstr>Oxnt9v82eiCTudWjGlq5XpFfTfAtlb25Fqo8Gp3JVij+dEKei9lKYLqM4+uR5Y5kY2m+ClmpsdffdIcH/KiQdoQj6Z05LRSmFQaXcCaFU8UGsreU795eM7VxPvhLPoO1i9jHC0yYxMY5wzR7ancchAWYVEbn0jRSU7ZGB7Qv9Wg9RzAXJQnLMKK4d2zFNt67uo+EyDDPEna5mFE6AvYaa7QsBtlwLb+QCsp0OL8Dz3AM3+DCGPVH86ZmZDgH8hl</vt:lpwstr>
  </property>
  <property fmtid="{D5CDD505-2E9C-101B-9397-08002B2CF9AE}" pid="22" name="x1ye=26">
    <vt:lpwstr>v/tv2NPFy4zCXLWfEOOGX4w6ofWxfq5DsdVVDzvB3EecCENPO3h+kaDui+YwDJB/7piWc0w09YHAPrBpdGw3nK4aAnCfLacZpzb3CQIhaaVar5Y7tKJK5hI58FkiBHATOjS/juLJzvoPh8ixUCi3+rZifwsoaTQB4/kYBZDtWgL3F4Y0v0YnZzrH4b0li//NNHjmETFHyLhYTJsSvscbM5p5h26RhsAtacdBbEsKvT2pmkoWyoajvWXkAxheFhw</vt:lpwstr>
  </property>
  <property fmtid="{D5CDD505-2E9C-101B-9397-08002B2CF9AE}" pid="23" name="x1ye=27">
    <vt:lpwstr>5Roc3mNkASEpqSWSCT9LPqAy2i2QkehHN9j8K8QFdOkhfIdIxUSaxnO6E84kvhcD3Noom32uZsf4wBikhvVwIbkCajIHQPSyf+gWvfi1R6OZpNP+SjA7MbjX9BNJVMS+bhmRfxNq/22kZbPfpXtQsg5MUMqh+NbV+Q0yFk/N8zJ1K4cLk7xQUpYnIWm8WR9fDNOtPIrWpqL2kC3GT9W1jPsPDNNRzl+zE2Zj50D9wetmvk02r10GrVyyXCtxa7W</vt:lpwstr>
  </property>
  <property fmtid="{D5CDD505-2E9C-101B-9397-08002B2CF9AE}" pid="24" name="x1ye=28">
    <vt:lpwstr>po57tn2obZthDH+k67XdOUdO3lNbGccofH/ChBdVpQ5FXZdAlni/f8DEMfx8AayGi+BxfCqxIJYFcAzEqUv61HrDARWJegNi3ay2w2bQHerga9uiFIQ0qWWX9OGvwt3N60OWBTqLS+ZMQtFYNUAf2Mt7jGCCmvpiXDfsid3zKTtaFVJLHyc1k9rtMVOKQFUC1W33+8yHh80zUBnYabBhtBKphdZxIQ09mJ13ZN4r2x1T+OQly9DbCvO4Cb/fnLn</vt:lpwstr>
  </property>
  <property fmtid="{D5CDD505-2E9C-101B-9397-08002B2CF9AE}" pid="25" name="x1ye=29">
    <vt:lpwstr>OVG99/ScfF/mhz0FLmfH5AQ2R+E8INV2PH7U45XQ9B9W9TEHRqSou6QY6SyklTWWN/tQkkOKw74FPtKrAZLhiJLcYa55eJqi/GYHlhW/2ChXfypaIPPdfFSBifJDoXFdMPPD/io0VJnc+ksYfAPFOkf2zxAy3n46OftZTUpieq+cPqZNdAypBlUQa9diRtgXbQg5PFyt+enDCyBE4uTJP+mwFH169gnEby2KtpHS3df+ufILeY52gBmGsbY0xLO</vt:lpwstr>
  </property>
  <property fmtid="{D5CDD505-2E9C-101B-9397-08002B2CF9AE}" pid="26" name="x1ye=3">
    <vt:lpwstr>0gtz3w4L2MLsywOC0qGN8C4at7+HZmJ74jayFGh4EsEC2hudUeqeJeyvH8vZ5zSxS+J+2iXvqfcHip8ydh+4zHvulvLXyFwgLTo0lcD2YtdtvQ1V04ROvw+TxKE7t6hGeNSUpzDquCLX49TVrIdOa0LbyV5prvIcbUjemkEdpkXR51evXWZcHX2DTBv0PMXYNaBvzf/N0Kmv3tBcLWDqjWRrDNG9KoPH4RLevwSul/a5mWBNeEPdutWq87L0Bf5</vt:lpwstr>
  </property>
  <property fmtid="{D5CDD505-2E9C-101B-9397-08002B2CF9AE}" pid="27" name="x1ye=30">
    <vt:lpwstr>q98Ewr/rHLczNFoZLYqanRbrg7vo4EAVqfDxLxWxJUN/Q06XH4k8S3epyx3ZWiMttI4iOcF/GJUwlpcpgzLJoE0QlNJjIEhg8Hg+CcgMxjlzw+KOvfx8HDaP+cLaPmfZoB4A9W4p0H2vrJ9uuBYNq5KI9TWQ8b9BFW+jsYQTMU5/fLSARibkiIGSA/3NQi5E+KXmFYBZ5B7TBo91DywHwNzYmtVkvDl3dK/PWZezvwEuwcvWxtWON6IuCbrN4Gt</vt:lpwstr>
  </property>
  <property fmtid="{D5CDD505-2E9C-101B-9397-08002B2CF9AE}" pid="28" name="x1ye=31">
    <vt:lpwstr>U3Rkv0Przu378tPyT/4z5dIYuFX9XJIjw0pKfrL1QVzz5wjoWnGfWVHgSBBZL518FWt/aAwzg29C5j7a8VojBhkNqK3QJ2bT86qGQ8u4IYtGwCuCo33tti4lwgpiG8TA4GJVBouqwokAEMcTLMxTu2xH7+sqw97ZbS1ZFjST09wxDs3Ikg2SSstT2aLcqdGc73bXAd9qIe5i4D56UXGWfG4MAw3npFWqfmg2xxpQCTbQ1BXRHQZLRz0aIHRB7W/</vt:lpwstr>
  </property>
  <property fmtid="{D5CDD505-2E9C-101B-9397-08002B2CF9AE}" pid="29" name="x1ye=32">
    <vt:lpwstr>0o6zROUttqz5QuVXTHycZE54ovHmJSxhaQplUWhp1M1WX0ulNV65g71JJtRTwuhyhr3OKtka2Ws4mqHp8c+Zp6FQ88mI6pAFIPXXVcITOfaM/RyisZhuheePJuoAWUsaW8YCy3Z+CRWxmTs8a7wcan25yP3PUT2V8g7fRdaE1IcxmXaghsEUvckKG/UUghcKtdrGi7CxrmfSHWhuAktWCjWLn26Kx/rzRwiPa/c9doyPviKR682/7XcksCPNraT</vt:lpwstr>
  </property>
  <property fmtid="{D5CDD505-2E9C-101B-9397-08002B2CF9AE}" pid="30" name="x1ye=33">
    <vt:lpwstr>AKrfbUgkfWlcmkFCkux04EwO9rWGLPOLSxmjVO+PpXBRADXmE6Coq9OJkaESVwd81FYrc2Rud+OAPBILGUUjwRdqn5+b4wTYOE7yM1ulb2m4ko/lQRJJOR1zL/TzlAqsKW5SIehI66o7DzBUtxVfQusmdCG4jezs9j9ppWaZE6bqfleD55JkxRNQCy+KTNVXPX+VfZwvyd9QlnKPp1ApGaJ5Zd/VNnopYnQJlm82TUEbPzhHn7k5Din/uVJ/n9M</vt:lpwstr>
  </property>
  <property fmtid="{D5CDD505-2E9C-101B-9397-08002B2CF9AE}" pid="31" name="x1ye=34">
    <vt:lpwstr>73teau4gD4fzxwKevYfh1So61pmfver31flIqF2YbAevn+BzBmM6/V3mHYo9CSvVI+oN/2OoOVTIiCQ6FrjiupMjkIwzyrMeQUgZHBOoRN8yhbu3Edc77j1exKeasS7SD1sgk5QG42vmrAYTUF9edHk4HHLEM9yp5/bDd1xp/ovg00dH/Gjd/sxK68evXEnE+7q7FX2IrF1O/Iq8N8BDHorqwOpc+qGTsB7B+BnzYktAywHDrORP04EDqkattWd</vt:lpwstr>
  </property>
  <property fmtid="{D5CDD505-2E9C-101B-9397-08002B2CF9AE}" pid="32" name="x1ye=35">
    <vt:lpwstr>SgFaPhNH6T6CZjnagUIN9qrEUxO65kOMglGdvl3o9XQqEuMMlHUFryZsCybQHP5NlGhowzpvZtv4hCMCo3px9gnu3TRxag9CYY84XNGvKtwBjAXSkAZgBxFM93SJK/bN+bj+KBySyNBwSDKO6fxWVKPkaA/H9MMZC3Cwdlw2QWtJBKv+0Oz1Co0ui2w5HdIXolxSPHTR0jDHwETTMDhVDMvQZdGFj1rAzEF5TE8uar7fX67FhwT3GytPrPvhAXe</vt:lpwstr>
  </property>
  <property fmtid="{D5CDD505-2E9C-101B-9397-08002B2CF9AE}" pid="33" name="x1ye=36">
    <vt:lpwstr>p+qjgqBcIxYanAs1Z80xlNc+g2TmklWLFSjoMh1WFgJmzssYBv5vtvLTMKc6UUmmGqafD8GRWO+8fWxfHa7Gz/zr4RjY5MCVU5wQ1eAQp8YkodnoKzOFYRkBnulPiYflizAxj+viqLKWku4ZcnITthqpQjbg2t0i2AVbzRVaBvs3qs2/XAwHrcf5iveDs1sSs/NWVd/DHMva1yxjWTIpCJ9GNoDFYSNcEBK9G01uxJTUnJfPrrqItdNUScNV3N+</vt:lpwstr>
  </property>
  <property fmtid="{D5CDD505-2E9C-101B-9397-08002B2CF9AE}" pid="34" name="x1ye=37">
    <vt:lpwstr>y8kZGrMBy/jKiRfibbSijWqjBs4VpfKY2tZnRsWUaLNy+Iv5b7DC3p/9lYI+8zvI+ABd1uB36uInzUd3ycLTnWW43ecFY8eUhgmJ2jSGQpGen0HhhCSSrCYLSSRmqdKGMps/xFQqUVlle0+6Cb7H7zk6/3tTl1kCerPGD0W8iGHurZ1WmqED/XMW/G3+yqB1qgQxGmsnbNB0/DGEeBmSBQEfsNa15MG0DtqaCmdYkVBIkaLnZUTGc9J+ReVgYTT</vt:lpwstr>
  </property>
  <property fmtid="{D5CDD505-2E9C-101B-9397-08002B2CF9AE}" pid="35" name="x1ye=38">
    <vt:lpwstr>vdIb8/HJAC2LvABBM9YUfyCplFKGLeB/i56jA5ZpYXVvIcPvNXE441DjWnfWSKxlZQDqnevleqBhOlEz0rsq1rbjPXxZL2Ud+YRce+jqJdLsBJAPfp/GqiNiA3H8wLkAXUlZLCWxEDzmAdEJuT2UpVg360nMf0X9e+z+j0u/yc+FgEi1PlcRfmwoV5S8x8qj/e9JLw++pS+wJb4x82ZF/lbcfN7LCfFotAJe5WcRvndRLSwxI4+oXZgYVEivrx3</vt:lpwstr>
  </property>
  <property fmtid="{D5CDD505-2E9C-101B-9397-08002B2CF9AE}" pid="36" name="x1ye=39">
    <vt:lpwstr>W2Rm3OVFZDkE8kgyttfO3I/jY1ekeN7Hqrh04v8p4IhBA6LGo1IbQAbQ4TZv+Uw9KgA3CwUAfbl2OMdjX537aPfc9ywjmM0/6jlqHUsV4WgM8MeCkI5wCHoj0S+xEO+6q22P2tyuPN208Y7Dfg7y9pXENjphmw9y/uHQa/aOcDD1Fiz9pzSTj25Qenuu84QvM7f1vZId0G5qBlAqiljQt1IbP1ef4b+6LY1tndrWxnCYB8LjA4CV2z8gVvllfpR</vt:lpwstr>
  </property>
  <property fmtid="{D5CDD505-2E9C-101B-9397-08002B2CF9AE}" pid="37" name="x1ye=4">
    <vt:lpwstr>jh0/PP8eePI2mNVgdFwVl15BBQTrQ0hWM8Nx8a7m6/8rWBoLHurK/bYYqylx7+tZJznG7hgk1s7kHb6x57PB13d9WzL7wJWy/ehwJOpH2v4sfcpILI3f6FcA9Hg0PyoYQLS6tqjKA4+S6iDwo1r4ZhZuPXtGg3i3yCnT3w5qdDTrP6nq2gxqla9x8C/Ga4snsGWV+Ytqfjmp5fIdm+ygvidvU9P4mxbEJqzoci2++LRDrVkzqNXVssedLovTm5q</vt:lpwstr>
  </property>
  <property fmtid="{D5CDD505-2E9C-101B-9397-08002B2CF9AE}" pid="38" name="x1ye=40">
    <vt:lpwstr>BZwoEBCNuX6NxXv7s8M/4pWbSP4SBB3Flc7+UspYvLuWQX7zwHfTk4G+4BKwgqKcYQfqCLPmw2lg9/dO2Cefx80ypqYZzCW/mUzuW7Jc8cqoBJbjUx638GZD/YKpdDD/Iztn6dQQz2q1F58d/mOZRkoOjWF+xU/Orj/WudFMJoS/6Ad0sxGoGbHBypvTpYTAF5CMYSUAvrfXm2aiV6Wm3Zje7zG+P00FzvrFrppm/7isvouE/hnQxPfxl9pzQ3N</vt:lpwstr>
  </property>
  <property fmtid="{D5CDD505-2E9C-101B-9397-08002B2CF9AE}" pid="39" name="x1ye=41">
    <vt:lpwstr>86VKB2nm6Yu0eqnIK04nMpM1VK9lSY5/EVVfiecWAMWAueq/HoiIGMJdCMdUHZGIdvBL3NKqqLnpFuQLxvTcz8hZqLHSC0A7sV5jhgd8cXBxoHMdCE6rmGZKMuvAt9hkR9ak1b4vkrTS4tkpusp09DUYm7EKGuOzIJeqlZKj0GK8q8vPzN3iCTaNtCYRFVnkR/mUPLo14NidtALNR+M+coIMMykkOypUErj8stF9dDQubXM8ZU9i3Cfvp+zPTzo</vt:lpwstr>
  </property>
  <property fmtid="{D5CDD505-2E9C-101B-9397-08002B2CF9AE}" pid="40" name="x1ye=42">
    <vt:lpwstr>AZb7umwZOIpoTIZmgew6SDUkLJ0t6UZkv/IKqMFr2oF/AnCZaMot0rmL4fhKkKkr389lUQx2p0fuwvLWMdtAtGhcFO4/X7/DnCZDkhBlkZ8XdAJntCl3bMXd/HYLFO6viX/a0Q61kESXAoL80Fs19Ityn/FPVgcVi/x7+p7K4+LQCisfHZRo2Et8kxWE+XEKZHPOU8p4YjhttxifQCaJynkn6KQdl30l/zRlMI9AlBpPUmu9BsEYFVucDH9qrLO</vt:lpwstr>
  </property>
  <property fmtid="{D5CDD505-2E9C-101B-9397-08002B2CF9AE}" pid="41" name="x1ye=43">
    <vt:lpwstr>6zhee2/u6jzCDu4lTXgAZKWX2fqz8sBY+vNLhTkNBsryJ12sD6BrsqyIPOGw8ivwl/q61Q/bbNTSCs1McJUdSxRVpKOmhWG/xW11+7DlHVJCgUuytBtTFSLV8NiEu1iTwqrQiqCp/+prRZy08YfxbwDx3Ng4yViGdf1tQy0qamknMxoYT3LjRDFeyp7NUSmrw+aMsBZ2eBn+aTMJ2tmc1qd3sVLbz7WGhwSfsHzH9SlP4dj0mtw4p6k11W/2qjy</vt:lpwstr>
  </property>
  <property fmtid="{D5CDD505-2E9C-101B-9397-08002B2CF9AE}" pid="42" name="x1ye=44">
    <vt:lpwstr>GPZPH45ThlRmrGe/BQB3m2OkOCU4loB2GhbkwlRfEbpkAm+/5aS88DWoEX5FVYVvyHR/tJE98n/jtuUfID22zSFQnA2BBzbyY+QoLA1w5qCpfEvmSzfhQVh1Si2PnAi1vgheRVt8ZebYDPP7nVJXjhn42Ye6uBWs06OJyf7/6naQd3IYV1Abf84e4smbbFuMs5WwmpbCZPn31NqirjLyUY6YSenw53LX+bcTaZz9vZdXtDP3qmMIYE/yB2wQsSa</vt:lpwstr>
  </property>
  <property fmtid="{D5CDD505-2E9C-101B-9397-08002B2CF9AE}" pid="43" name="x1ye=45">
    <vt:lpwstr>JRST8VbNMeOcEpbB/eyMGvbBuRvPWToW3VIL+yWMnw+tNnU65x17+ZbsF6w4PMnUuOkQbZX+5YiZacZ+8TRxUVUyUWZJSGdoVN4YvT08/QUYC4PnL2ik7nMCIfVmJICcBS4HzL6hlpFKUydUZOfwn90V3tXg95XoNruk2XlhRKJHDVQnPMGBzYkZp6kbW/YTNvpdFM3gaGebDrPNRaebe657VYdHA3E7eEpguoBlp+jI6SSkmQ8sdS9uisUv70r</vt:lpwstr>
  </property>
  <property fmtid="{D5CDD505-2E9C-101B-9397-08002B2CF9AE}" pid="44" name="x1ye=46">
    <vt:lpwstr>DdvF8szLnBLLfZ/kOjsn9f7zeMf491p/9adr3dDhzf53R9G++msZRPaRIr9q2fSbhmmj2NhAoMPDqMSCqEs1Dlr+nYho5Mt0nB4Pn4gL0Kt8DzuMly5e7vuyUTXeYfnuych41h1SqKXYKB1uzKmiDhHgwSSf3lqjguVBh2qts7SJpcG0ZcyPImgUV33LMUj7CgW42zREXkZZhNwoPneSYGuFJ9zw/Z8Tc6kGFnMJMghj9E31RHGPLRPISG79IZA</vt:lpwstr>
  </property>
  <property fmtid="{D5CDD505-2E9C-101B-9397-08002B2CF9AE}" pid="45" name="x1ye=47">
    <vt:lpwstr>C9wWpHcHaXAgE+b86kqGzSnNGUXSsDj2tIdNpv3XO4qKk87Ig+NZY2cZ20Z1NoxeBKJomNZ1hVA6m6BHeU/j7acurfgjNHaACE/GBHqgfyAqGXzrl1dCS+gw80X1vm6Te7/7hjBx1qVd1ugHhE//o4caarKkJaFYYCPEIcwI+RUzq17jOtzxiWLM2mFYAN2z6Lim57grOz74QG82GlENnjhZBV1moqkO9rxOsQZM0xxU86/uwPFm04QB6aQD87m</vt:lpwstr>
  </property>
  <property fmtid="{D5CDD505-2E9C-101B-9397-08002B2CF9AE}" pid="46" name="x1ye=48">
    <vt:lpwstr>7rT6pK2akDqpjhzHnguEYfKO5QwuB3sszkh7hKRNRr2YFqy4AQMVltNsjOC7c7H0tO+gO3Ywf80cxm4mm4aMkEY7lxKHRyGt0QO/giLbz8VGn4RJGbO5tzFNQrdIPalUnvzqcOAH20HvAqWFGH46AvwF6EDZZO+QFIL+8urkrh5jep9RdxphkxWSRR3ndJeOaNrK1zlASORbc/DNfLuG0cwzbFYfItP656olu7R/vbCwwCdzRj5q0za+tJiydkq</vt:lpwstr>
  </property>
  <property fmtid="{D5CDD505-2E9C-101B-9397-08002B2CF9AE}" pid="47" name="x1ye=49">
    <vt:lpwstr>4idt3qDyB358FPWGnnNtHJxEKVe2qq6YSDlKrDPGnNDoM96/kcv1NZcaR/JEH+utdU3yLvXfK1XDiUZY8c+iQ3E65MJ23l0Fax//Qb4H4Op5qyn128kALs3Y4wT7kOcMIfnBZwQKTFLUrVL9JJp58CJW4BmLyow7+mtiei4GiDGRyxIDW74oz+iZ/NeEKTOvghqCAB9XiVA3HcmYrGrEaridPkKMJF7kYtVw7lFtNtQZ8wiA+aPqknSqmmt1N70</vt:lpwstr>
  </property>
  <property fmtid="{D5CDD505-2E9C-101B-9397-08002B2CF9AE}" pid="48" name="x1ye=5">
    <vt:lpwstr>8tEHJfN2KhheeyjYMbywmYWceaiiA19ytfqwvr01m1zXe5gDPCTiC9PKHHYlCGuDOVTHlo66/cbfkUk7gFxS2MBHCqTCrwO/og6U7/hfRpKWIUq6YFQg7fn6aKGy3NvN2JwzU2LTs8M/YSBTaNmozg+YLLfBKdi650K20XbX1qzSxzeKRf3QOA7mx/mZUqWo/lzahEZToHtfRSMPD+aICYTiwI0l32jQrcQVjrNvf9iFSJmSxE4TuFz681r+7BX</vt:lpwstr>
  </property>
  <property fmtid="{D5CDD505-2E9C-101B-9397-08002B2CF9AE}" pid="49" name="x1ye=50">
    <vt:lpwstr>EFBtnH12g+9fQv2YwS9NqK+ERJlHBl3PrfujeXnY439EMVZ2N9VYSUwGq+y+PjRwTqTIisSRqgan5YSHEcutlU1qbcDXszRYeO7UfpsDl9GycgRWClyVH/Mi8Pzv0twGYGN/cKSRc8yjMjZ9RYnqcp103ywebuLevY+Lbjk8tVv3AHguVjzVu/2yqlYr9PYCOmFqJ2C0L6a4Co1M/6MKvhzwr1P8qE/9ys4/gOTzMlBmeKOyxhnDnUAXuMv6qB4</vt:lpwstr>
  </property>
  <property fmtid="{D5CDD505-2E9C-101B-9397-08002B2CF9AE}" pid="50" name="x1ye=51">
    <vt:lpwstr>ulnfoIqAm9uaLNbHvPMHooM3iwTUmRszSEAAtgOvgd0LBfvgTLCwQ6tbXNGVpVbpp7RevWxfKVns05UdYspNKVNOMn98vnPupF5fIi0aSjH0nc5nkq/SMPtvD27rlpKOTLLFzzIdD3hQGnsnNEfnD6ZW1M/UKS/G668644R9U3HUPPDzugO5A+1NUqVGMixCvmj5BwBCGCnUlEDVHjd3EqR4g8uOa4NTZav/nRA+VE9cdDtHDv3s9ablhAGfxKG</vt:lpwstr>
  </property>
  <property fmtid="{D5CDD505-2E9C-101B-9397-08002B2CF9AE}" pid="51" name="x1ye=52">
    <vt:lpwstr>FkLnlICFij3cXJHY39lKLiuiQ4XUT9+1QvMcCvRF7bBelzgkX/4Xu+P+E4UexacXTruZBeLVwO56ZVRCnGYUs9RMp9sBFKbPbhVGm3L2r6XikWRfFcysWpo9qrUdLEQ7qYwo6uiSMtF+3z2KJPI7W6lib+dG+9o9R3ZA3a8drgt41ig/Iv3swgX/82ypuf5cGdmWEjFMdMNXm3z6c/3NJtdLMYl9VXau/SOHq/pHYT+qweuLbwxQKZdE6IJbq/1</vt:lpwstr>
  </property>
  <property fmtid="{D5CDD505-2E9C-101B-9397-08002B2CF9AE}" pid="52" name="x1ye=53">
    <vt:lpwstr>djJ91/LW//CSh/gFhs74EDkc6J1U8jQnkGXej6zTPGHQzxApjgW0K0vg76DGIu7T8tdTu/W3ImregOVG/I7mFCehTvLtJTFQAu4AeR1CHP+D59Jad6/jwdP3gWHdrYK7tiYiMV18U858MvwP4JP7jhRr2g0kDvB2z4CJR9gZMyqlr8YimkIVhsIqvFWeUyh2z586leBNY0Oe9bb/xBc9CXldn8A6O/gN+pcbFjmnZKjrCQeCsminLHuEsiKlPa+</vt:lpwstr>
  </property>
  <property fmtid="{D5CDD505-2E9C-101B-9397-08002B2CF9AE}" pid="53" name="x1ye=54">
    <vt:lpwstr>P+0MjSM/9YRe/rlW9bnryVTJ1OkqYzx/W42dHmuIn1nzao54Qxa8wNRNeQ4LogUKPVmguw/RuNvN+jJackhTCI3g2RkHNXLZBaMMTexR23js7E4O5g4fpCI3kYYUI3nLXPbUiruoDD0DlsUkOPmE0sKkTZu68VrngdeWb56ZId8vjl77ASHzLvnM4mvyAixPBfO0ObtK/nCVxciJ8sAFUkVMWgkt0cJ5NtbImM1JZhqx5QZmFm0/A6FT2CULYbg</vt:lpwstr>
  </property>
  <property fmtid="{D5CDD505-2E9C-101B-9397-08002B2CF9AE}" pid="54" name="x1ye=55">
    <vt:lpwstr>pw/djh9+BE/k1RbIOB1llZMmEyShEAAkvXqQgNKnAUGJUSHTlRs9gzDuIAkxt62MLX73sTKv/A6B1zltsuRZctamWQfuU41Zht/IEmxI6lrx/9GROORJneiCVVYtcP+ko23jPB/1/eCc/1E08drOY8ECvW3knl17XshvWIHZ/zVEO4eIghiC1ZvH4SBjrtsFzr6p/5Wzu/NgzLNFuH6acGHaL6J6VbP3V2PFI85+DrmL6D84uKZbr5c/lwjD9I0</vt:lpwstr>
  </property>
  <property fmtid="{D5CDD505-2E9C-101B-9397-08002B2CF9AE}" pid="55" name="x1ye=56">
    <vt:lpwstr>ukBIHz1j/7gMpnHnMJJqe1c4hJk5E+l30Ba73tuNCuCMUha9fO0uXC045Vfo44Y2YvbZABF+AIjqMgHMRrNA2sanBrXDTA07K3VG6ytFxCjAf9GCEhX2Fq8jqQ9g5IvTbea0kY3j8Y2n7RGbwGSk5F512Ff1UPh3aPzJekPk21s33xk+TLAySiTd5cTc7Be0yfu6kNm7vIxxK8ENZotxxgWdqE9rg2QHiuADTYDe6/zfef3O6PzrDmjHwUZy6zk</vt:lpwstr>
  </property>
  <property fmtid="{D5CDD505-2E9C-101B-9397-08002B2CF9AE}" pid="56" name="x1ye=57">
    <vt:lpwstr>diAxDz3lzR/tAgKin3MiO0977frxPR/IR/7l4q1DOR5XZX/H4KYjp7jZtu/VsP1HLF9k9wjrKNyKo6ZCHcmdFBxaee2tuMLA3QR4apEuipP1Hj/b5ogqc2xhV0SoBzUwLoeMBc4OVS1RjRCGI7Ab8YuW0Sy6JDh4uENbP4XuP1+Vo8heU6pnhD1Tiz/nbB9NMjzJh4hZrfvjC6Ov2Jkppf+KZ77phA6ZNtesilq9BjJOky+rW/1Xxpx15c0A2Cw</vt:lpwstr>
  </property>
  <property fmtid="{D5CDD505-2E9C-101B-9397-08002B2CF9AE}" pid="57" name="x1ye=58">
    <vt:lpwstr>ha1kMzhclKZfbTW5NKil2Mpf4O8/EDLEwinu4ED1ENSxbjheeSrwI79P0bFV1GN96hBV2dljgl/7JsA9BaCDuQ1OPG7rLJnPLkY6Yka5mkbxmmGsqiqFeJYU6KtFQgZxzKi4DHMysBjtSL/PsY42DN6GY/KDRBzuJ1J39Faokil2EWGlVDDu5Y6dYWFgnU+6CCVqn3kTx+XEGH8h63InPP07RvY1uJ9uEsXB7mxhUJLT5UwOi2UWAyvyRNPw3ng</vt:lpwstr>
  </property>
  <property fmtid="{D5CDD505-2E9C-101B-9397-08002B2CF9AE}" pid="58" name="x1ye=59">
    <vt:lpwstr>fWpNELwP72ihc92w1kOntKb5hF3rX17ymAH1fkys4W3f50ESyFT2XH2Z/6YGha51gVaeE9VqZrkDKtV8gNcG9V15A+Td9s8nadUsLohHfpH5If4ByDwwvFG1c3nlMEoulcObuI//0pOtjXO2SdUAgZBmSF9cFVzB09W6MAP3awJH6lc44J0U2J0kMmsxADzYy6TLD/AQ7JqPRWXOeQR/bBTLEH+JBzB+9TNSR0bfIYEsZelZ07OD8EHwjMCAk0V</vt:lpwstr>
  </property>
  <property fmtid="{D5CDD505-2E9C-101B-9397-08002B2CF9AE}" pid="59" name="x1ye=6">
    <vt:lpwstr>cQL1WQqR57upnDs4Mnt2QAWoK08MuwIGoqshNZ74PO527zsPhFXlmErcnBKWlP2tz74QYgpZtyAJv+DnmF+h72ClpfZ60nk79nZ15+m+kjkMzsCBZreE6mpNBHYfw0lklKF5fI8uBZa3SaWLG+8XV71aBb6DwHtaP8T0cn7XeC/i1fRl7m52c44qthBzo2kRoVhV44l3H78T1yHFV/oaDJC/7DLIuKbqYGx1DF9ia6C2bWMjkzsZeaSUyTBbY1A</vt:lpwstr>
  </property>
  <property fmtid="{D5CDD505-2E9C-101B-9397-08002B2CF9AE}" pid="60" name="x1ye=60">
    <vt:lpwstr>EE6sotCAxQ/VKXTXkQ2C1eRXGQDQoYk2san2emaqZxCfauzv8Iw1V215ljD9+QG4oQmG/QudUr5FrDMhSG3KZuiCKpZ/zB1S13H/jGrBUQ3Y2skuASHurIAlYzM49UnQ2Xz11mbC1haeZsjZhbakE/yIZ0UlnkoK2mD4Y9qq1BgkcF2SGd9R+jqu0yrdA4bHsf29Xx/1Tyvm/aJPhmw0APfqdiagEDFWnSgGaIWjafizeQkGl+JHSNgAQXXsjQo</vt:lpwstr>
  </property>
  <property fmtid="{D5CDD505-2E9C-101B-9397-08002B2CF9AE}" pid="61" name="x1ye=61">
    <vt:lpwstr>cdtwv1UNye5fsRFbL+3TRw1E5/XkwjgpxZloIMFA3coZNInGd3N6T3XoPr2Sl78D5Xyu4f9AEshDz4YDGgciRbwhe+0WFFslms1ZaT1NFnObUo+Nrw/5nX9D0wxH+8C32CyNfgbwnWNzjlHZdRGXyI3yhta4iVTD3pidzwTpNBKn5U6efcaAl5OdcW2OiunPWBHMSmWs4HQ5UZGbCiKl3OvJD0ee3YdV7hsZrplijTRGoMG6UoeVsksldyWiX9W</vt:lpwstr>
  </property>
  <property fmtid="{D5CDD505-2E9C-101B-9397-08002B2CF9AE}" pid="62" name="x1ye=62">
    <vt:lpwstr>IjwPZXiBxHTs6VwpXShBAY0IukX9Cag07E2+5dZ7lGGnaPsrMNC7R3ZSMnWNVQblrdl4cemO8uKezi88LIWbYVigzHnNyhjb9zlNAPid329WcDvuJJWXkPs2V2ZhcASmailFjEwolC1lmNyDoymPT7sTohFgi3l6O9UUIPpqHK9723XZikE7ap2ABS6X84+FcCdQvFwy51s1qwPRnTQLHuQMapOeD25BA2UwpK7YsSy6oSoLKIvzjFhuch9U2dY</vt:lpwstr>
  </property>
  <property fmtid="{D5CDD505-2E9C-101B-9397-08002B2CF9AE}" pid="63" name="x1ye=63">
    <vt:lpwstr>OgE2WFCaFIMuuyGCcQR86eJi5PFzu35s06BplKKNS67kO1d30kPXIAKh6qxPVZpFlS7jBRwNKj1pMZroXxXFA934ZcjuQ7OrFo/BuxVUG5LeDk+PXHJq0IWwQ/Vx1Gc7nnsVmr4sKgS9wDeePTv8zH0eWx7/rP5uiqc7Zen/J/n/+QW7fQ6Ye3/P7qY/0wnjN+9ems9MWdJxkQrL9a4PJq+ds79qRxCZFfjm7ru7xBfUkMj0Zr9RQfwbe3/FOEl</vt:lpwstr>
  </property>
  <property fmtid="{D5CDD505-2E9C-101B-9397-08002B2CF9AE}" pid="64" name="x1ye=64">
    <vt:lpwstr>MwJrU1ZLnIZfzgR/sCTQ/rSPWKy/yd9MYxDJR9mIRMGJUmoLOlqnwyjWZmZol6ySgPnb2m3o17ZQi546v/hgBRJfFcJ6AIg7o4U5SOQx1fIUEdNC7V66zyd6G8nTQqYw/bPYzPlHQhJ36jsnE+hlMXKVGG2PNixi3hERk0XqdLUJOyRB/N2wOlZmyLqcu4G1wdsM7ujCv6p1EOVeDa4/dXkM1Od+0/YqJCxI97ncjw/l46XRWisTChydceAa3yf</vt:lpwstr>
  </property>
  <property fmtid="{D5CDD505-2E9C-101B-9397-08002B2CF9AE}" pid="65" name="x1ye=65">
    <vt:lpwstr>Ag79JFlOiJ3SIiQKwdeVEfyohMYmCxHGjmXrm+HyahA5EEP4qEEf8MP4MIQnmP8SZkuWs2harCzEuBCbjflPncL+wE95IwpJU1KWjEhh4zijWCqwBds9fFpneX5Wn0J+9J059/v8f2luPV4uXeF9Fz+TzoVyJf1A2NO8Gk7iHFr492UIX7wpRB5ItgmFBmEmXsB/L0Cnoy8D9w2xssOvd1iPqyAyV94VE5u8GO9ZFCMQdJiqn/faR1IY58V/COw</vt:lpwstr>
  </property>
  <property fmtid="{D5CDD505-2E9C-101B-9397-08002B2CF9AE}" pid="66" name="x1ye=66">
    <vt:lpwstr>6moBju/28S0Bp8DscJYMpNcTRuAfEw3bR5+o+R40vYeFmIG6VPyyecROQ9fwsddevOjBlO03qu/mWaNE0lC2DdXEc0hcIShty4ShAIEtnsQyXJHZx4b6R/1gQNpG6u3dKgNfbrwq52xslutPSM1YXwhlf+V7FZoz2rBUB4QRQcLEBxC9z9oF0IFjS4rP7/7hrmGXmL8bkyZZAa1W5O8z0ITSq/QYATxcwJnFtozxvoyek8C+0ayt+mUQkIcES+P</vt:lpwstr>
  </property>
  <property fmtid="{D5CDD505-2E9C-101B-9397-08002B2CF9AE}" pid="67" name="x1ye=67">
    <vt:lpwstr>U6rGw+5g/SOf0gASPHUHSVuItahKcbKEpiUiPYAPnEJf/99M28OnXeEdAfuWuknHYEaIz6q+PBI28YDQQVb3wwqvprRgt7SZ8Low4Vm6sTrYekZFefkUgos9xMrR+e5PUoGnOF6RqrQz5XZs07xaUhdwb5/9P2payfU/iyfhtN+NxlI5WjbefXJ9lHX45dl/6bXuvH89zD0tzgP5VYida69sPizpL3H167q/R6aM18IbkT99W0rJ2EgHVjeRduc</vt:lpwstr>
  </property>
  <property fmtid="{D5CDD505-2E9C-101B-9397-08002B2CF9AE}" pid="68" name="x1ye=68">
    <vt:lpwstr>lJmd1pPrAla+IPdkVNmJjkbjIrdrO3FF9acJzDVXn3d3O+sGgbXRzqYUsJxW8o+WHTwTWlJfxityiFmEixYwK8qXCAe3WE+jvMUfxxqK9i8wY0aeF7kSBOhVLai6x53ua1YlJUdnKJjSBktc998fQode7o4bUQBMTGSRC/Sx/e5l4lNoesnFp8GH0vwqlB8oARvWf4R4bEfKhIUZk/jO3yKlY5q+8BbqieEhIc0stV93xH5NXj3D/NUNFrfpuSe</vt:lpwstr>
  </property>
  <property fmtid="{D5CDD505-2E9C-101B-9397-08002B2CF9AE}" pid="69" name="x1ye=69">
    <vt:lpwstr>GP4tZPOGA3zO8aGep4mdOHXJXn4tqIwA9qZGWOCkwAy2ghJ4Ucd598f/L4TzGoOn28IMkO3er6jqcwlfPNInONixwEYBUbfOsIOobxaix36OZ7Ivp1nk4B0kRmwUDaDEM4onpNlPV3DBzq/BD7/d2k3cXnqH/lZT3+iWvYZejQgrjx+5gA4fhs0UGEncXwZKKKs+rJzYqNmGyO+pZ/1BEkVQi/BmRdLhZ7OJB8xTr5t317OrVI2B1a9MUjkcBlx</vt:lpwstr>
  </property>
  <property fmtid="{D5CDD505-2E9C-101B-9397-08002B2CF9AE}" pid="70" name="x1ye=7">
    <vt:lpwstr>kBU1AniW5FSeCEGodGNPFLrnL2t2H5Ei3KMgXre+ptrmHwKSIq8xQ/SXoyx7gNIQG/6Nva08HxL8XWhf6VGQtPF6AE7QzHFEmg2rQk8FRxE9r++95c3nb3qVkg+52+zowJ2JT++2/oLnhWfl6jr/PnHz4nAxFpNAIR4s8l2vJwL+y+FHas5fhPlbFhsFKFxxYWwBYuzBVu026+W/yW/XigtrXWtj+LJBYuswdIyoJt7gMVMsaDn+nvHMMwIlTpP</vt:lpwstr>
  </property>
  <property fmtid="{D5CDD505-2E9C-101B-9397-08002B2CF9AE}" pid="71" name="x1ye=70">
    <vt:lpwstr>O7tk6z0MoK5iJpbEBhF6OThVYojhWafCb1U2GOLW9QAXMiIzG7B+NgpOLrHHtt2kaep4SDSQN1jJUfOp+Qb4CdZDKw53Uhdx3JYC68NN/oNxMQOoA99TVTfBfaOQXb3BYDaZn3JDPYy6AdWSCuH2SozsTs7JCZ6WSF3feuQv/UNaa9XEzwRWLXh8TD5veEcqqiWaANzabfFrbH8FL82Hb6Av4lKI9xxjdTr1X74cWEoFQZl9fc6RUHLxjBXryNp</vt:lpwstr>
  </property>
  <property fmtid="{D5CDD505-2E9C-101B-9397-08002B2CF9AE}" pid="72" name="x1ye=71">
    <vt:lpwstr>czDdwsZJaU5wUo7h7xRODOPX0OqOjh9T0c3ke4fEwV2XrHGZiYPdwRZ2J4b+5GwAqykYM8abHO99FjkUJ6GWsxoizl/QrVUDdkMERJABdGbP5yIYeYWXVbRI7AqW7ZGb7TofViX+tuNoDriRxtNSm5q+r3eT2RnkLnzIgDHsBafglJofi8xdGv8IMf3aEi4xmxOS1ELHkub6a7PsOWTKTlZx/ZKsCDrn6gNxBdLZMk/mICOQo0V/uNwPup5Hrya</vt:lpwstr>
  </property>
  <property fmtid="{D5CDD505-2E9C-101B-9397-08002B2CF9AE}" pid="73" name="x1ye=72">
    <vt:lpwstr>qE9R5ci6bPjKLoZMhf+uhe4Hm3AtUfHBq8w95fJxOr+jzhZkQ26vbaRwBTdb+EupPz8qvRwFW0e6UXjPJUe+C79cQitjLdI5mFpOIDo5t9Tdmp13vLquMbWEQMBSwMqdfwCXXUx84EzaX4c44c763rGuyNDRJ7S6rxNsQTQ2SYS/vVdM7IaLrHv1b2F7MMj+RURyXcaYQlpr9EgNfdh4WXf9dduJvT+qVSleIv33DwO3oGrMRwAA</vt:lpwstr>
  </property>
  <property fmtid="{D5CDD505-2E9C-101B-9397-08002B2CF9AE}" pid="74" name="x1ye=8">
    <vt:lpwstr>aUon3gqgT4jfyTUtKUN6nL6fv5ADl2i8KIA7pNwPqlsr2RfYDQCaotTvMWRrMIi+UaqVsTnyhtl78XjkfjTp80Jfxiw1ciQTAj6LUufgE9wnXu+d3+FIBXhs089XksjRtdivpY9f907NCLyWpXd8Jtu/OeLDpwQUrXWlCKfsw6LCWCQyU/xOK59dmS6CR1JeobyL4AtM0GZElBVO41VGvNfg1r8G+NWaZ5wCzGf8uZXqowTAwDYtL+lZ+7ClPpn</vt:lpwstr>
  </property>
  <property fmtid="{D5CDD505-2E9C-101B-9397-08002B2CF9AE}" pid="75" name="x1ye=9">
    <vt:lpwstr>+DjxkqRUjYSMgGFCNitaTJ2UoFbqBf9Bn36jZFGCnmCjz00IlizyNRvuYEZfc+cuI2+Zq6mSyFYRBhAiHhv6dgz6+MzpoyEBgII+HRUls0hyXxlKT0r55R0QFXhlYc0SZS7NC6YvIn6nKjQ4BuoCyIZPX+NK5DPRbED8NoUMhGW2UOVLD7BCbT+mxfSpJSYZ4TU6mvf4olmpE4m8M2ocd8ErX7Cc4tGGerBSLlfrNg7389rQ3qS6qqC2HtACKxn</vt:lpwstr>
  </property>
</Properties>
</file>